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37"/>
        <w:gridCol w:w="5351"/>
      </w:tblGrid>
      <w:tr w:rsidR="00A14B0B" w14:paraId="64FC228A" w14:textId="77777777" w:rsidTr="002F365E">
        <w:trPr>
          <w:trHeight w:val="540"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 w:themeFill="background2" w:themeFillShade="80"/>
          </w:tcPr>
          <w:p w14:paraId="34E23446" w14:textId="07E97D51" w:rsidR="00A14B0B" w:rsidRDefault="002F365E" w:rsidP="002F365E">
            <w:pPr>
              <w:pStyle w:val="TableParagraph"/>
              <w:tabs>
                <w:tab w:val="center" w:pos="4641"/>
                <w:tab w:val="left" w:pos="8210"/>
              </w:tabs>
              <w:kinsoku w:val="0"/>
              <w:overflowPunct w:val="0"/>
              <w:spacing w:before="118"/>
              <w:ind w:left="3408" w:right="3403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ab/>
            </w:r>
            <w:r w:rsidR="00DD2FEC" w:rsidRPr="004426DD">
              <w:rPr>
                <w:b/>
                <w:bCs/>
                <w:color w:val="FFFFFF" w:themeColor="background1"/>
                <w:sz w:val="26"/>
                <w:szCs w:val="26"/>
              </w:rPr>
              <w:t>ATA DA REUNIÃO</w:t>
            </w:r>
            <w:r>
              <w:rPr>
                <w:b/>
                <w:bCs/>
                <w:color w:val="FFFFFF" w:themeColor="background1"/>
                <w:sz w:val="26"/>
                <w:szCs w:val="26"/>
              </w:rPr>
              <w:tab/>
            </w:r>
          </w:p>
        </w:tc>
      </w:tr>
      <w:tr w:rsidR="00A14B0B" w:rsidRPr="00AD660C" w14:paraId="42578722" w14:textId="77777777">
        <w:trPr>
          <w:trHeight w:val="470"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54443" w14:textId="77777777" w:rsidR="00A14B0B" w:rsidRDefault="00CC18D8" w:rsidP="008F44CC">
            <w:pPr>
              <w:pStyle w:val="TableParagraph"/>
              <w:kinsoku w:val="0"/>
              <w:overflowPunct w:val="0"/>
              <w:spacing w:before="117"/>
              <w:ind w:left="108"/>
              <w:rPr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</w:rPr>
              <w:t>Sinistro:</w:t>
            </w:r>
          </w:p>
          <w:p w14:paraId="37C6026B" w14:textId="5531E286" w:rsidR="00CC18D8" w:rsidRPr="00387A22" w:rsidRDefault="00CC18D8" w:rsidP="008F44CC">
            <w:pPr>
              <w:pStyle w:val="TableParagraph"/>
              <w:kinsoku w:val="0"/>
              <w:overflowPunct w:val="0"/>
              <w:spacing w:before="117"/>
              <w:ind w:left="108"/>
              <w:rPr>
                <w:sz w:val="20"/>
                <w:szCs w:val="20"/>
                <w:lang w:val="es-ES"/>
              </w:rPr>
            </w:pPr>
            <w:r>
              <w:rPr>
                <w:b/>
                <w:bCs/>
                <w:sz w:val="20"/>
                <w:szCs w:val="20"/>
              </w:rPr>
              <w:t>Número da apólice:</w:t>
            </w:r>
          </w:p>
        </w:tc>
      </w:tr>
      <w:tr w:rsidR="00A14B0B" w14:paraId="05E3D544" w14:textId="77777777">
        <w:trPr>
          <w:trHeight w:val="469"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E909" w14:textId="7DEBF504" w:rsidR="00A14B0B" w:rsidRDefault="00DD2FEC">
            <w:pPr>
              <w:pStyle w:val="TableParagraph"/>
              <w:kinsoku w:val="0"/>
              <w:overflowPunct w:val="0"/>
              <w:spacing w:before="117"/>
              <w:ind w:left="10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DATA DA REUNIÃO: </w:t>
            </w:r>
          </w:p>
        </w:tc>
      </w:tr>
      <w:tr w:rsidR="00A14B0B" w:rsidRPr="00AD660C" w14:paraId="0AFDE0A1" w14:textId="77777777" w:rsidTr="00BD1C0A">
        <w:trPr>
          <w:trHeight w:val="2585"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940C3" w14:textId="77777777" w:rsidR="00A14B0B" w:rsidRPr="000F2DD4" w:rsidRDefault="00DD2FEC">
            <w:pPr>
              <w:pStyle w:val="TableParagraph"/>
              <w:kinsoku w:val="0"/>
              <w:overflowPunct w:val="0"/>
              <w:spacing w:before="117"/>
              <w:ind w:left="108"/>
              <w:rPr>
                <w:b/>
                <w:bCs/>
                <w:sz w:val="20"/>
                <w:szCs w:val="20"/>
                <w:lang w:val="pt-BR"/>
              </w:rPr>
            </w:pPr>
            <w:r w:rsidRPr="008F44CC">
              <w:rPr>
                <w:b/>
                <w:bCs/>
                <w:sz w:val="20"/>
                <w:szCs w:val="20"/>
              </w:rPr>
              <w:t>PARTICIPANTES DA REUNIÃO:</w:t>
            </w:r>
          </w:p>
          <w:p w14:paraId="2F220B7B" w14:textId="77777777" w:rsidR="00A14B0B" w:rsidRPr="000F2DD4" w:rsidRDefault="00A14B0B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7266B897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316AC5F0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55D35B30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3FC66913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281DD6A4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30E7D7C0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1DA7FB29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6F127D8B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b/>
                <w:bCs/>
                <w:sz w:val="20"/>
                <w:szCs w:val="20"/>
                <w:lang w:val="pt-BR"/>
              </w:rPr>
            </w:pPr>
            <w:r w:rsidRPr="00B4402E">
              <w:rPr>
                <w:b/>
                <w:bCs/>
                <w:sz w:val="20"/>
                <w:szCs w:val="20"/>
              </w:rPr>
              <w:t>DURAÇÃO DA REUNIÃO:</w:t>
            </w:r>
          </w:p>
          <w:p w14:paraId="180AAC8E" w14:textId="77777777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  <w:p w14:paraId="30215D1D" w14:textId="455673F6" w:rsidR="00B4402E" w:rsidRPr="000F2DD4" w:rsidRDefault="00B4402E">
            <w:pPr>
              <w:pStyle w:val="TableParagraph"/>
              <w:kinsoku w:val="0"/>
              <w:overflowPunct w:val="0"/>
              <w:spacing w:before="1"/>
              <w:ind w:left="108"/>
              <w:rPr>
                <w:sz w:val="20"/>
                <w:szCs w:val="20"/>
                <w:lang w:val="pt-BR"/>
              </w:rPr>
            </w:pPr>
          </w:p>
        </w:tc>
      </w:tr>
      <w:tr w:rsidR="00A14B0B" w:rsidRPr="00AD660C" w14:paraId="103A4C17" w14:textId="77777777">
        <w:trPr>
          <w:trHeight w:val="820"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F31B7" w14:textId="77777777" w:rsidR="00A14B0B" w:rsidRPr="008F44CC" w:rsidRDefault="00DD2FEC">
            <w:pPr>
              <w:pStyle w:val="TableParagraph"/>
              <w:kinsoku w:val="0"/>
              <w:overflowPunct w:val="0"/>
              <w:spacing w:before="117"/>
              <w:ind w:left="108"/>
              <w:rPr>
                <w:b/>
                <w:bCs/>
                <w:sz w:val="20"/>
                <w:szCs w:val="20"/>
                <w:lang w:val="es-ES"/>
              </w:rPr>
            </w:pPr>
            <w:r w:rsidRPr="008F44CC">
              <w:rPr>
                <w:b/>
                <w:bCs/>
                <w:sz w:val="20"/>
                <w:szCs w:val="20"/>
              </w:rPr>
              <w:t>AGENDA:</w:t>
            </w:r>
          </w:p>
          <w:p w14:paraId="1E432049" w14:textId="538DDE65" w:rsidR="00A14B0B" w:rsidRPr="008F44CC" w:rsidRDefault="00A14B0B">
            <w:pPr>
              <w:pStyle w:val="TableParagraph"/>
              <w:kinsoku w:val="0"/>
              <w:overflowPunct w:val="0"/>
              <w:spacing w:before="123"/>
              <w:ind w:left="108"/>
              <w:rPr>
                <w:sz w:val="20"/>
                <w:szCs w:val="20"/>
                <w:lang w:val="es-ES"/>
              </w:rPr>
            </w:pPr>
          </w:p>
        </w:tc>
      </w:tr>
      <w:tr w:rsidR="00A14B0B" w14:paraId="53BCDF48" w14:textId="77777777">
        <w:trPr>
          <w:trHeight w:val="470"/>
        </w:trPr>
        <w:tc>
          <w:tcPr>
            <w:tcW w:w="92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5D158" w14:textId="77777777" w:rsidR="00A14B0B" w:rsidRDefault="00DD2FEC">
            <w:pPr>
              <w:pStyle w:val="TableParagraph"/>
              <w:kinsoku w:val="0"/>
              <w:overflowPunct w:val="0"/>
              <w:spacing w:before="117"/>
              <w:ind w:left="10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ASSUNTOS DISCUTIDOS:</w:t>
            </w:r>
          </w:p>
        </w:tc>
      </w:tr>
      <w:tr w:rsidR="00A14B0B" w:rsidRPr="00AD660C" w14:paraId="3557D982" w14:textId="77777777" w:rsidTr="001938FF">
        <w:trPr>
          <w:trHeight w:val="5513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9D7C" w14:textId="77777777" w:rsidR="00A14B0B" w:rsidRPr="008F44CC" w:rsidRDefault="00A14B0B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2"/>
                <w:szCs w:val="22"/>
                <w:lang w:val="es-ES"/>
              </w:rPr>
            </w:pPr>
          </w:p>
          <w:p w14:paraId="70F18708" w14:textId="2AA34ACA" w:rsidR="00A14B0B" w:rsidRPr="008F44CC" w:rsidRDefault="00DD2FEC" w:rsidP="004C6402">
            <w:pPr>
              <w:pStyle w:val="TableParagraph"/>
              <w:kinsoku w:val="0"/>
              <w:overflowPunct w:val="0"/>
              <w:rPr>
                <w:sz w:val="20"/>
                <w:szCs w:val="20"/>
                <w:lang w:val="es-ES"/>
              </w:rPr>
            </w:pPr>
            <w:r w:rsidRPr="008F44CC">
              <w:rPr>
                <w:sz w:val="20"/>
                <w:szCs w:val="20"/>
              </w:rPr>
              <w:t>Descrição do incidente</w:t>
            </w:r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7A7A9" w14:textId="49CEC3E7" w:rsidR="00A14B0B" w:rsidRPr="008F44CC" w:rsidRDefault="00A14B0B" w:rsidP="00AD387A">
            <w:pPr>
              <w:pStyle w:val="TableParagraph"/>
              <w:kinsoku w:val="0"/>
              <w:overflowPunct w:val="0"/>
              <w:spacing w:before="119"/>
              <w:ind w:left="107" w:right="97"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A14B0B" w:rsidRPr="00AD660C" w14:paraId="3B3A48F5" w14:textId="77777777" w:rsidTr="005B6571">
        <w:trPr>
          <w:trHeight w:val="2263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02546" w14:textId="6E2846C5" w:rsidR="00A14B0B" w:rsidRDefault="00017B91" w:rsidP="005B6571">
            <w:pPr>
              <w:pStyle w:val="TableParagraph"/>
              <w:kinsoku w:val="0"/>
              <w:overflowPunct w:val="0"/>
              <w:spacing w:before="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Medidas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mitigação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spellStart"/>
            <w:r>
              <w:rPr>
                <w:sz w:val="20"/>
                <w:szCs w:val="20"/>
              </w:rPr>
              <w:t>serem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implementadas</w:t>
            </w:r>
            <w:proofErr w:type="spellEnd"/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A838" w14:textId="50068BE8" w:rsidR="005B6571" w:rsidRPr="000F2DD4" w:rsidRDefault="005B6571" w:rsidP="00AD387A">
            <w:pPr>
              <w:pStyle w:val="TableParagraph"/>
              <w:kinsoku w:val="0"/>
              <w:overflowPunct w:val="0"/>
              <w:spacing w:before="119"/>
              <w:ind w:right="103"/>
              <w:jc w:val="both"/>
              <w:rPr>
                <w:sz w:val="20"/>
                <w:szCs w:val="20"/>
                <w:lang w:val="pt-BR"/>
              </w:rPr>
            </w:pPr>
          </w:p>
        </w:tc>
      </w:tr>
      <w:tr w:rsidR="00A14B0B" w:rsidRPr="00AD660C" w14:paraId="19E14D0A" w14:textId="77777777" w:rsidTr="00122C34">
        <w:trPr>
          <w:trHeight w:val="3235"/>
        </w:trPr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B4FF" w14:textId="77777777" w:rsidR="009E4BF3" w:rsidRPr="000F2DD4" w:rsidRDefault="009E4BF3" w:rsidP="009E4BF3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3C8E1680" w14:textId="77777777" w:rsidR="009E4BF3" w:rsidRPr="000F2DD4" w:rsidRDefault="009E4BF3" w:rsidP="009E4BF3">
            <w:pPr>
              <w:pStyle w:val="TableParagraph"/>
              <w:kinsoku w:val="0"/>
              <w:overflowPunct w:val="0"/>
              <w:rPr>
                <w:rFonts w:ascii="Times New Roman" w:hAnsi="Times New Roman" w:cs="Times New Roman"/>
                <w:sz w:val="22"/>
                <w:szCs w:val="22"/>
                <w:lang w:val="pt-BR"/>
              </w:rPr>
            </w:pPr>
          </w:p>
          <w:p w14:paraId="2B4E8014" w14:textId="3AC89878" w:rsidR="00A14B0B" w:rsidRDefault="00DD2FEC" w:rsidP="009E4BF3">
            <w:pPr>
              <w:pStyle w:val="TableParagraph"/>
              <w:kinsoku w:val="0"/>
              <w:overflowPunct w:val="0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Próximos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passos</w:t>
            </w:r>
            <w:proofErr w:type="spellEnd"/>
          </w:p>
        </w:tc>
        <w:tc>
          <w:tcPr>
            <w:tcW w:w="5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6D189" w14:textId="5E35024A" w:rsidR="00A14B0B" w:rsidRPr="008F44CC" w:rsidRDefault="00A14B0B" w:rsidP="00AD387A">
            <w:pPr>
              <w:pStyle w:val="TableParagraph"/>
              <w:tabs>
                <w:tab w:val="left" w:pos="334"/>
              </w:tabs>
              <w:kinsoku w:val="0"/>
              <w:overflowPunct w:val="0"/>
              <w:spacing w:before="119"/>
              <w:ind w:right="99"/>
              <w:jc w:val="both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73552B0F" w14:textId="1B8A73A7" w:rsidR="00A14B0B" w:rsidRPr="008F44CC" w:rsidRDefault="00A14B0B">
      <w:pPr>
        <w:rPr>
          <w:lang w:val="es-ES"/>
        </w:rPr>
      </w:pPr>
    </w:p>
    <w:sectPr w:rsidR="00A14B0B" w:rsidRPr="008F44CC">
      <w:headerReference w:type="default" r:id="rId7"/>
      <w:pgSz w:w="11910" w:h="16840"/>
      <w:pgMar w:top="1600" w:right="1180" w:bottom="280" w:left="1200" w:header="72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0D1BF1" w14:textId="77777777" w:rsidR="00A939E3" w:rsidRDefault="00A939E3">
      <w:r>
        <w:separator/>
      </w:r>
    </w:p>
  </w:endnote>
  <w:endnote w:type="continuationSeparator" w:id="0">
    <w:p w14:paraId="114F5EDC" w14:textId="77777777" w:rsidR="00A939E3" w:rsidRDefault="00A9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6A280" w14:textId="77777777" w:rsidR="00A939E3" w:rsidRDefault="00A939E3">
      <w:r>
        <w:separator/>
      </w:r>
    </w:p>
  </w:footnote>
  <w:footnote w:type="continuationSeparator" w:id="0">
    <w:p w14:paraId="26BB74A6" w14:textId="77777777" w:rsidR="00A939E3" w:rsidRDefault="00A93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1064" w14:textId="638C7F42" w:rsidR="00A14B0B" w:rsidRDefault="002F365E">
    <w:pPr>
      <w:pStyle w:val="Prrafodelista"/>
      <w:kinsoku w:val="0"/>
      <w:overflowPunct w:val="0"/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044F65" wp14:editId="1FFAF892">
          <wp:simplePos x="0" y="0"/>
          <wp:positionH relativeFrom="margin">
            <wp:align>left</wp:align>
          </wp:positionH>
          <wp:positionV relativeFrom="paragraph">
            <wp:posOffset>-457200</wp:posOffset>
          </wp:positionV>
          <wp:extent cx="1041400" cy="1041400"/>
          <wp:effectExtent l="0" t="0" r="0" b="0"/>
          <wp:wrapNone/>
          <wp:docPr id="1725751646" name="Imagen 1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751646" name="Imagen 1" descr="Icon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1400" cy="1041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827" w:hanging="360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72" w:hanging="360"/>
      </w:pPr>
    </w:lvl>
    <w:lvl w:ilvl="2">
      <w:numFmt w:val="bullet"/>
      <w:lvlText w:val="•"/>
      <w:lvlJc w:val="left"/>
      <w:pPr>
        <w:ind w:left="1724" w:hanging="360"/>
      </w:pPr>
    </w:lvl>
    <w:lvl w:ilvl="3">
      <w:numFmt w:val="bullet"/>
      <w:lvlText w:val="•"/>
      <w:lvlJc w:val="left"/>
      <w:pPr>
        <w:ind w:left="2176" w:hanging="360"/>
      </w:pPr>
    </w:lvl>
    <w:lvl w:ilvl="4">
      <w:numFmt w:val="bullet"/>
      <w:lvlText w:val="•"/>
      <w:lvlJc w:val="left"/>
      <w:pPr>
        <w:ind w:left="2628" w:hanging="360"/>
      </w:pPr>
    </w:lvl>
    <w:lvl w:ilvl="5">
      <w:numFmt w:val="bullet"/>
      <w:lvlText w:val="•"/>
      <w:lvlJc w:val="left"/>
      <w:pPr>
        <w:ind w:left="3080" w:hanging="360"/>
      </w:pPr>
    </w:lvl>
    <w:lvl w:ilvl="6">
      <w:numFmt w:val="bullet"/>
      <w:lvlText w:val="•"/>
      <w:lvlJc w:val="left"/>
      <w:pPr>
        <w:ind w:left="3532" w:hanging="360"/>
      </w:pPr>
    </w:lvl>
    <w:lvl w:ilvl="7">
      <w:numFmt w:val="bullet"/>
      <w:lvlText w:val="•"/>
      <w:lvlJc w:val="left"/>
      <w:pPr>
        <w:ind w:left="3984" w:hanging="360"/>
      </w:pPr>
    </w:lvl>
    <w:lvl w:ilvl="8">
      <w:numFmt w:val="bullet"/>
      <w:lvlText w:val="•"/>
      <w:lvlJc w:val="left"/>
      <w:pPr>
        <w:ind w:left="4436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-"/>
      <w:lvlJc w:val="left"/>
      <w:pPr>
        <w:ind w:left="827" w:hanging="360"/>
      </w:pPr>
      <w:rPr>
        <w:rFonts w:ascii="Arial" w:hAnsi="Arial" w:cs="Arial"/>
        <w:b w:val="0"/>
        <w:bCs w:val="0"/>
        <w:w w:val="99"/>
        <w:sz w:val="20"/>
        <w:szCs w:val="20"/>
      </w:rPr>
    </w:lvl>
    <w:lvl w:ilvl="1">
      <w:numFmt w:val="bullet"/>
      <w:lvlText w:val="•"/>
      <w:lvlJc w:val="left"/>
      <w:pPr>
        <w:ind w:left="1272" w:hanging="360"/>
      </w:pPr>
    </w:lvl>
    <w:lvl w:ilvl="2">
      <w:numFmt w:val="bullet"/>
      <w:lvlText w:val="•"/>
      <w:lvlJc w:val="left"/>
      <w:pPr>
        <w:ind w:left="1724" w:hanging="360"/>
      </w:pPr>
    </w:lvl>
    <w:lvl w:ilvl="3">
      <w:numFmt w:val="bullet"/>
      <w:lvlText w:val="•"/>
      <w:lvlJc w:val="left"/>
      <w:pPr>
        <w:ind w:left="2176" w:hanging="360"/>
      </w:pPr>
    </w:lvl>
    <w:lvl w:ilvl="4">
      <w:numFmt w:val="bullet"/>
      <w:lvlText w:val="•"/>
      <w:lvlJc w:val="left"/>
      <w:pPr>
        <w:ind w:left="2628" w:hanging="360"/>
      </w:pPr>
    </w:lvl>
    <w:lvl w:ilvl="5">
      <w:numFmt w:val="bullet"/>
      <w:lvlText w:val="•"/>
      <w:lvlJc w:val="left"/>
      <w:pPr>
        <w:ind w:left="3080" w:hanging="360"/>
      </w:pPr>
    </w:lvl>
    <w:lvl w:ilvl="6">
      <w:numFmt w:val="bullet"/>
      <w:lvlText w:val="•"/>
      <w:lvlJc w:val="left"/>
      <w:pPr>
        <w:ind w:left="3532" w:hanging="360"/>
      </w:pPr>
    </w:lvl>
    <w:lvl w:ilvl="7">
      <w:numFmt w:val="bullet"/>
      <w:lvlText w:val="•"/>
      <w:lvlJc w:val="left"/>
      <w:pPr>
        <w:ind w:left="3984" w:hanging="360"/>
      </w:pPr>
    </w:lvl>
    <w:lvl w:ilvl="8">
      <w:numFmt w:val="bullet"/>
      <w:lvlText w:val="•"/>
      <w:lvlJc w:val="left"/>
      <w:pPr>
        <w:ind w:left="4436" w:hanging="360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-"/>
      <w:lvlJc w:val="left"/>
      <w:pPr>
        <w:ind w:left="107" w:hanging="144"/>
      </w:pPr>
      <w:rPr>
        <w:rFonts w:ascii="Arial" w:hAnsi="Arial" w:cs="Arial"/>
        <w:b/>
        <w:bCs/>
        <w:w w:val="99"/>
        <w:sz w:val="20"/>
        <w:szCs w:val="20"/>
      </w:rPr>
    </w:lvl>
    <w:lvl w:ilvl="1">
      <w:numFmt w:val="bullet"/>
      <w:lvlText w:val="•"/>
      <w:lvlJc w:val="left"/>
      <w:pPr>
        <w:ind w:left="624" w:hanging="144"/>
      </w:pPr>
    </w:lvl>
    <w:lvl w:ilvl="2">
      <w:numFmt w:val="bullet"/>
      <w:lvlText w:val="•"/>
      <w:lvlJc w:val="left"/>
      <w:pPr>
        <w:ind w:left="1148" w:hanging="144"/>
      </w:pPr>
    </w:lvl>
    <w:lvl w:ilvl="3">
      <w:numFmt w:val="bullet"/>
      <w:lvlText w:val="•"/>
      <w:lvlJc w:val="left"/>
      <w:pPr>
        <w:ind w:left="1672" w:hanging="144"/>
      </w:pPr>
    </w:lvl>
    <w:lvl w:ilvl="4">
      <w:numFmt w:val="bullet"/>
      <w:lvlText w:val="•"/>
      <w:lvlJc w:val="left"/>
      <w:pPr>
        <w:ind w:left="2196" w:hanging="144"/>
      </w:pPr>
    </w:lvl>
    <w:lvl w:ilvl="5">
      <w:numFmt w:val="bullet"/>
      <w:lvlText w:val="•"/>
      <w:lvlJc w:val="left"/>
      <w:pPr>
        <w:ind w:left="2720" w:hanging="144"/>
      </w:pPr>
    </w:lvl>
    <w:lvl w:ilvl="6">
      <w:numFmt w:val="bullet"/>
      <w:lvlText w:val="•"/>
      <w:lvlJc w:val="left"/>
      <w:pPr>
        <w:ind w:left="3244" w:hanging="144"/>
      </w:pPr>
    </w:lvl>
    <w:lvl w:ilvl="7">
      <w:numFmt w:val="bullet"/>
      <w:lvlText w:val="•"/>
      <w:lvlJc w:val="left"/>
      <w:pPr>
        <w:ind w:left="3768" w:hanging="144"/>
      </w:pPr>
    </w:lvl>
    <w:lvl w:ilvl="8">
      <w:numFmt w:val="bullet"/>
      <w:lvlText w:val="•"/>
      <w:lvlJc w:val="left"/>
      <w:pPr>
        <w:ind w:left="4292" w:hanging="144"/>
      </w:pPr>
    </w:lvl>
  </w:abstractNum>
  <w:abstractNum w:abstractNumId="3" w15:restartNumberingAfterBreak="0">
    <w:nsid w:val="695D6EEF"/>
    <w:multiLevelType w:val="hybridMultilevel"/>
    <w:tmpl w:val="B74C6856"/>
    <w:lvl w:ilvl="0" w:tplc="4D4E095E">
      <w:numFmt w:val="bullet"/>
      <w:lvlText w:val="-"/>
      <w:lvlJc w:val="left"/>
      <w:pPr>
        <w:ind w:left="467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 w16cid:durableId="1229415658">
    <w:abstractNumId w:val="2"/>
  </w:num>
  <w:num w:numId="2" w16cid:durableId="964851818">
    <w:abstractNumId w:val="1"/>
  </w:num>
  <w:num w:numId="3" w16cid:durableId="2029024005">
    <w:abstractNumId w:val="0"/>
  </w:num>
  <w:num w:numId="4" w16cid:durableId="274824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EC"/>
    <w:rsid w:val="00013235"/>
    <w:rsid w:val="00017B91"/>
    <w:rsid w:val="00083FC6"/>
    <w:rsid w:val="000F2DD4"/>
    <w:rsid w:val="00122C34"/>
    <w:rsid w:val="00142097"/>
    <w:rsid w:val="001938FF"/>
    <w:rsid w:val="001A2712"/>
    <w:rsid w:val="00235FDC"/>
    <w:rsid w:val="00237726"/>
    <w:rsid w:val="00253237"/>
    <w:rsid w:val="002D6F3C"/>
    <w:rsid w:val="002F365E"/>
    <w:rsid w:val="00386122"/>
    <w:rsid w:val="00387A22"/>
    <w:rsid w:val="003D461B"/>
    <w:rsid w:val="004426DD"/>
    <w:rsid w:val="004667FA"/>
    <w:rsid w:val="004C6402"/>
    <w:rsid w:val="005119E1"/>
    <w:rsid w:val="005A3B4E"/>
    <w:rsid w:val="005B6571"/>
    <w:rsid w:val="00623F18"/>
    <w:rsid w:val="006C33B8"/>
    <w:rsid w:val="006E364F"/>
    <w:rsid w:val="00712A9E"/>
    <w:rsid w:val="007D4E6A"/>
    <w:rsid w:val="00832752"/>
    <w:rsid w:val="008351ED"/>
    <w:rsid w:val="008621BA"/>
    <w:rsid w:val="008E21D1"/>
    <w:rsid w:val="008F44CC"/>
    <w:rsid w:val="00930937"/>
    <w:rsid w:val="00950E3E"/>
    <w:rsid w:val="00954586"/>
    <w:rsid w:val="00955FE9"/>
    <w:rsid w:val="009670BB"/>
    <w:rsid w:val="009E4BF3"/>
    <w:rsid w:val="00A14B0B"/>
    <w:rsid w:val="00A939E3"/>
    <w:rsid w:val="00AD0E2B"/>
    <w:rsid w:val="00AD387A"/>
    <w:rsid w:val="00AD660C"/>
    <w:rsid w:val="00B4402E"/>
    <w:rsid w:val="00B5221E"/>
    <w:rsid w:val="00BA146F"/>
    <w:rsid w:val="00BB32AB"/>
    <w:rsid w:val="00BD1C0A"/>
    <w:rsid w:val="00C15F36"/>
    <w:rsid w:val="00C64584"/>
    <w:rsid w:val="00CC18D8"/>
    <w:rsid w:val="00D2471A"/>
    <w:rsid w:val="00D4510D"/>
    <w:rsid w:val="00DA632A"/>
    <w:rsid w:val="00DD2FEC"/>
    <w:rsid w:val="00E5673E"/>
    <w:rsid w:val="00F3341D"/>
    <w:rsid w:val="00F6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9AAA95B"/>
  <w14:defaultImageDpi w14:val="96"/>
  <w15:docId w15:val="{AFA3E1D7-FC30-4C4F-B93B-16F42A0D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2FE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D2FEC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DD2FE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FEC"/>
    <w:rPr>
      <w:rFonts w:ascii="Arial" w:hAnsi="Arial" w:cs="Arial"/>
    </w:rPr>
  </w:style>
  <w:style w:type="character" w:styleId="Textodelmarcadordeposicin">
    <w:name w:val="Placeholder Text"/>
    <w:basedOn w:val="Fuentedeprrafopredeter"/>
    <w:uiPriority w:val="99"/>
    <w:semiHidden/>
    <w:rsid w:val="000F2D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Suarez-Puerta, Israel</dc:creator>
  <cp:keywords/>
  <dc:description/>
  <cp:lastModifiedBy>sergio</cp:lastModifiedBy>
  <cp:revision>2</cp:revision>
  <dcterms:created xsi:type="dcterms:W3CDTF">2024-11-04T08:31:00Z</dcterms:created>
  <dcterms:modified xsi:type="dcterms:W3CDTF">2024-11-04T08:31:00Z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2016</vt:lpwstr>
  </property>
</Properties>
</file>